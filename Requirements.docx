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55B03" w:rsidRDefault="00035F9F"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sz w:val="28"/>
          <w:szCs w:val="28"/>
        </w:rPr>
        <w:t xml:space="preserve">The Google reader ‘s replacement </w:t>
      </w:r>
      <w:r w:rsidR="008B45AD">
        <w:rPr>
          <w:rFonts w:ascii="Lucida Grande" w:hAnsi="Lucida Grande" w:cs="Lucida Grande"/>
          <w:sz w:val="28"/>
          <w:szCs w:val="28"/>
        </w:rPr>
        <w:t>application (</w:t>
      </w:r>
      <w:r>
        <w:rPr>
          <w:rFonts w:ascii="Lucida Grande" w:hAnsi="Lucida Grande" w:cs="Lucida Grande"/>
          <w:sz w:val="28"/>
          <w:szCs w:val="28"/>
        </w:rPr>
        <w:t xml:space="preserve">GRRA) </w:t>
      </w:r>
      <w:r w:rsidR="00055B03">
        <w:rPr>
          <w:rFonts w:ascii="Lucida Grande" w:hAnsi="Lucida Grande" w:cs="Lucida Grande"/>
          <w:sz w:val="28"/>
          <w:szCs w:val="28"/>
        </w:rPr>
        <w:t>will read and display the text from RSS feeds. A user can create a list of RSS feeds to read, and can add, edit, and delete feeds from the list.</w:t>
      </w: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sz w:val="28"/>
          <w:szCs w:val="28"/>
        </w:rPr>
        <w:t xml:space="preserve">We can break </w:t>
      </w:r>
      <w:r w:rsidR="00035F9F">
        <w:rPr>
          <w:rFonts w:ascii="Lucida Grande" w:hAnsi="Lucida Grande" w:cs="Lucida Grande"/>
          <w:sz w:val="28"/>
          <w:szCs w:val="28"/>
        </w:rPr>
        <w:t xml:space="preserve">GRRA </w:t>
      </w:r>
      <w:r>
        <w:rPr>
          <w:rFonts w:ascii="Lucida Grande" w:hAnsi="Lucida Grande" w:cs="Lucida Grande"/>
          <w:sz w:val="28"/>
          <w:szCs w:val="28"/>
        </w:rPr>
        <w:t>down into a set of more detailed requirements as follows:</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When the application starts, the application shall ask the user to login or to create new account</w:t>
      </w:r>
      <w:r w:rsidR="00035F9F">
        <w:rPr>
          <w:rFonts w:ascii="Lucida Grande" w:hAnsi="Lucida Grande" w:cs="Lucida Grande"/>
          <w:sz w:val="28"/>
          <w:szCs w:val="28"/>
        </w:rPr>
        <w:t>.</w:t>
      </w:r>
      <w:r>
        <w:rPr>
          <w:rFonts w:ascii="Lucida Grande" w:hAnsi="Lucida Grande" w:cs="Lucida Grande"/>
          <w:sz w:val="28"/>
          <w:szCs w:val="28"/>
        </w:rPr>
        <w:t xml:space="preserve"> </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When the user logged in, the application shall read all of the RSS feeds in the feed list and d</w:t>
      </w:r>
      <w:r w:rsidR="00B46A78">
        <w:rPr>
          <w:rFonts w:ascii="Lucida Grande" w:hAnsi="Lucida Grande" w:cs="Lucida Grande"/>
          <w:sz w:val="28"/>
          <w:szCs w:val="28"/>
        </w:rPr>
        <w:t>isplay all of the feed elements</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The application shall allow the user to add RSS feeds to the feed list.</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The application shall allow the user to edit existing RSS feeds in the feed list.</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The application shall allow the user to delete RSS feeds from the feed list.</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The application shall display all of the content of the feeds when the display is refreshed.</w:t>
      </w:r>
    </w:p>
    <w:p w:rsidR="00055B0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The application shall display the RSS feed title for each RSS feed in the feed list, and link to the web site creating the feed.</w:t>
      </w:r>
    </w:p>
    <w:p w:rsidR="00CB2373" w:rsidRDefault="00055B03" w:rsidP="00055B03">
      <w:pPr>
        <w:widowControl w:val="0"/>
        <w:numPr>
          <w:ilvl w:val="0"/>
          <w:numId w:val="1"/>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The application shall display the title and description elements from each element in the RSS feed and create a HTML link using the title and link elements for each element in the RSS feed.</w:t>
      </w:r>
    </w:p>
    <w:p w:rsidR="00055B03" w:rsidRDefault="00055B03" w:rsidP="00CB2373">
      <w:pPr>
        <w:widowControl w:val="0"/>
        <w:tabs>
          <w:tab w:val="left" w:pos="220"/>
          <w:tab w:val="left" w:pos="720"/>
        </w:tabs>
        <w:autoSpaceDE w:val="0"/>
        <w:autoSpaceDN w:val="0"/>
        <w:adjustRightInd w:val="0"/>
        <w:spacing w:after="0"/>
        <w:ind w:left="720"/>
        <w:rPr>
          <w:rFonts w:ascii="Lucida Grande" w:hAnsi="Lucida Grande" w:cs="Lucida Grande"/>
          <w:sz w:val="28"/>
          <w:szCs w:val="28"/>
        </w:rPr>
      </w:pP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sz w:val="28"/>
          <w:szCs w:val="28"/>
        </w:rPr>
        <w:t>Now that we have an idea of what we want our application to do, we can start brainstorming about what we need to put the program together.</w:t>
      </w:r>
    </w:p>
    <w:p w:rsidR="00055B03" w:rsidRDefault="00055B03" w:rsidP="00055B03">
      <w:pPr>
        <w:widowControl w:val="0"/>
        <w:autoSpaceDE w:val="0"/>
        <w:autoSpaceDN w:val="0"/>
        <w:adjustRightInd w:val="0"/>
        <w:spacing w:after="140"/>
        <w:rPr>
          <w:rFonts w:ascii="Lucida Grande" w:hAnsi="Lucida Grande" w:cs="Lucida Grande"/>
          <w:sz w:val="28"/>
          <w:szCs w:val="28"/>
        </w:rPr>
      </w:pP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b/>
          <w:bCs/>
          <w:sz w:val="28"/>
          <w:szCs w:val="28"/>
        </w:rPr>
        <w:t>Home screen</w:t>
      </w: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sz w:val="28"/>
          <w:szCs w:val="28"/>
        </w:rPr>
        <w:t xml:space="preserve">This will display all the feeds and have links across the top of the </w:t>
      </w:r>
      <w:r w:rsidR="00DA3CA2">
        <w:rPr>
          <w:rFonts w:ascii="Lucida Grande" w:hAnsi="Lucida Grande" w:cs="Lucida Grande"/>
          <w:sz w:val="28"/>
          <w:szCs w:val="28"/>
        </w:rPr>
        <w:t xml:space="preserve">page that will serve as two links. </w:t>
      </w:r>
      <w:proofErr w:type="spellStart"/>
      <w:r w:rsidR="00DA3CA2">
        <w:rPr>
          <w:rFonts w:ascii="Lucida Grande" w:hAnsi="Lucida Grande" w:cs="Lucida Grande"/>
          <w:sz w:val="28"/>
          <w:szCs w:val="28"/>
        </w:rPr>
        <w:t>The</w:t>
      </w:r>
      <w:r>
        <w:rPr>
          <w:rFonts w:ascii="Lucida Grande" w:hAnsi="Lucida Grande" w:cs="Lucida Grande"/>
          <w:sz w:val="28"/>
          <w:szCs w:val="28"/>
        </w:rPr>
        <w:t>links</w:t>
      </w:r>
      <w:proofErr w:type="spellEnd"/>
      <w:r>
        <w:rPr>
          <w:rFonts w:ascii="Lucida Grande" w:hAnsi="Lucida Grande" w:cs="Lucida Grande"/>
          <w:sz w:val="28"/>
          <w:szCs w:val="28"/>
        </w:rPr>
        <w:t xml:space="preserve"> will be:</w:t>
      </w:r>
    </w:p>
    <w:p w:rsidR="00055B03" w:rsidRDefault="00055B03" w:rsidP="00055B03">
      <w:pPr>
        <w:widowControl w:val="0"/>
        <w:numPr>
          <w:ilvl w:val="0"/>
          <w:numId w:val="2"/>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Refresh Feeds</w:t>
      </w:r>
    </w:p>
    <w:p w:rsidR="00055B03" w:rsidRDefault="00055B03" w:rsidP="00055B03">
      <w:pPr>
        <w:widowControl w:val="0"/>
        <w:numPr>
          <w:ilvl w:val="0"/>
          <w:numId w:val="2"/>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Manage Feeds</w:t>
      </w: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b/>
          <w:bCs/>
          <w:sz w:val="28"/>
          <w:szCs w:val="28"/>
        </w:rPr>
        <w:t>Link actions</w:t>
      </w:r>
    </w:p>
    <w:p w:rsidR="00055B03" w:rsidRDefault="00055B03" w:rsidP="00055B03">
      <w:pPr>
        <w:widowControl w:val="0"/>
        <w:numPr>
          <w:ilvl w:val="0"/>
          <w:numId w:val="3"/>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Refresh feeds - Will force the reader to get the latest version of all feeds in the feed list and display all items from the feeds.</w:t>
      </w:r>
    </w:p>
    <w:p w:rsidR="00DA3CA2" w:rsidRDefault="00055B03" w:rsidP="00055B03">
      <w:pPr>
        <w:widowControl w:val="0"/>
        <w:numPr>
          <w:ilvl w:val="0"/>
          <w:numId w:val="3"/>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Manage Feeds - Will bring up the Manage Feeds page, which will allow the user to view the list of feeds and add, delete, or edit feeds</w:t>
      </w:r>
      <w:r w:rsidR="00DA3CA2">
        <w:rPr>
          <w:rFonts w:ascii="Lucida Grande" w:hAnsi="Lucida Grande" w:cs="Lucida Grande"/>
          <w:sz w:val="28"/>
          <w:szCs w:val="28"/>
        </w:rPr>
        <w:t>.</w:t>
      </w:r>
    </w:p>
    <w:p w:rsidR="00055B03" w:rsidRDefault="00055B03" w:rsidP="00DA3CA2">
      <w:pPr>
        <w:widowControl w:val="0"/>
        <w:tabs>
          <w:tab w:val="left" w:pos="220"/>
          <w:tab w:val="left" w:pos="720"/>
        </w:tabs>
        <w:autoSpaceDE w:val="0"/>
        <w:autoSpaceDN w:val="0"/>
        <w:adjustRightInd w:val="0"/>
        <w:spacing w:after="0"/>
        <w:ind w:left="720"/>
        <w:rPr>
          <w:rFonts w:ascii="Lucida Grande" w:hAnsi="Lucida Grande" w:cs="Lucida Grande"/>
          <w:sz w:val="28"/>
          <w:szCs w:val="28"/>
        </w:rPr>
      </w:pP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b/>
          <w:bCs/>
          <w:sz w:val="28"/>
          <w:szCs w:val="28"/>
        </w:rPr>
        <w:t>Manage Feeds Actions</w:t>
      </w:r>
    </w:p>
    <w:p w:rsidR="00055B03" w:rsidRDefault="00055B03" w:rsidP="00055B03">
      <w:pPr>
        <w:widowControl w:val="0"/>
        <w:numPr>
          <w:ilvl w:val="0"/>
          <w:numId w:val="4"/>
        </w:numPr>
        <w:tabs>
          <w:tab w:val="left" w:pos="220"/>
          <w:tab w:val="left" w:pos="720"/>
        </w:tabs>
        <w:autoSpaceDE w:val="0"/>
        <w:autoSpaceDN w:val="0"/>
        <w:adjustRightInd w:val="0"/>
        <w:spacing w:after="140"/>
        <w:ind w:hanging="720"/>
        <w:rPr>
          <w:rFonts w:ascii="Lucida Grande" w:hAnsi="Lucida Grande" w:cs="Lucida Grande"/>
          <w:sz w:val="28"/>
          <w:szCs w:val="28"/>
        </w:rPr>
      </w:pPr>
      <w:r>
        <w:rPr>
          <w:rFonts w:ascii="Lucida Grande" w:hAnsi="Lucida Grande" w:cs="Lucida Grande"/>
          <w:sz w:val="28"/>
          <w:szCs w:val="28"/>
        </w:rPr>
        <w:t>Add a feed</w:t>
      </w:r>
    </w:p>
    <w:p w:rsidR="00055B03" w:rsidRDefault="00055B03" w:rsidP="00055B03">
      <w:pPr>
        <w:widowControl w:val="0"/>
        <w:numPr>
          <w:ilvl w:val="1"/>
          <w:numId w:val="4"/>
        </w:numPr>
        <w:tabs>
          <w:tab w:val="left" w:pos="940"/>
          <w:tab w:val="left" w:pos="1440"/>
        </w:tabs>
        <w:autoSpaceDE w:val="0"/>
        <w:autoSpaceDN w:val="0"/>
        <w:adjustRightInd w:val="0"/>
        <w:spacing w:after="0"/>
        <w:ind w:hanging="1440"/>
        <w:rPr>
          <w:rFonts w:ascii="Lucida Grande" w:hAnsi="Lucida Grande" w:cs="Lucida Grande"/>
          <w:sz w:val="28"/>
          <w:szCs w:val="28"/>
        </w:rPr>
      </w:pPr>
      <w:r>
        <w:rPr>
          <w:rFonts w:ascii="Lucida Grande" w:hAnsi="Lucida Grande" w:cs="Lucida Grande"/>
          <w:sz w:val="28"/>
          <w:szCs w:val="28"/>
        </w:rPr>
        <w:t>The Manage Feeds page will present a form that a user can enter the name of a feed and the URL for the XML file that contains the RSS data. Once the user enters the information and clicks ‘Save’</w:t>
      </w:r>
      <w:r w:rsidR="00DA3CA2">
        <w:rPr>
          <w:rFonts w:ascii="Lucida Grande" w:hAnsi="Lucida Grande" w:cs="Lucida Grande"/>
          <w:sz w:val="28"/>
          <w:szCs w:val="28"/>
        </w:rPr>
        <w:t xml:space="preserve"> button, the </w:t>
      </w:r>
      <w:r w:rsidR="008B45AD">
        <w:rPr>
          <w:rFonts w:ascii="Lucida Grande" w:hAnsi="Lucida Grande" w:cs="Lucida Grande"/>
          <w:sz w:val="28"/>
          <w:szCs w:val="28"/>
        </w:rPr>
        <w:t>page</w:t>
      </w:r>
      <w:r>
        <w:rPr>
          <w:rFonts w:ascii="Lucida Grande" w:hAnsi="Lucida Grande" w:cs="Lucida Grande"/>
          <w:sz w:val="28"/>
          <w:szCs w:val="28"/>
        </w:rPr>
        <w:t xml:space="preserve"> will present </w:t>
      </w:r>
      <w:r w:rsidR="008B45AD">
        <w:rPr>
          <w:rFonts w:ascii="Lucida Grande" w:hAnsi="Lucida Grande" w:cs="Lucida Grande"/>
          <w:sz w:val="28"/>
          <w:szCs w:val="28"/>
        </w:rPr>
        <w:t xml:space="preserve">a </w:t>
      </w:r>
      <w:r>
        <w:rPr>
          <w:rFonts w:ascii="Lucida Grande" w:hAnsi="Lucida Grande" w:cs="Lucida Grande"/>
          <w:sz w:val="28"/>
          <w:szCs w:val="28"/>
        </w:rPr>
        <w:t>feedback to the user indicating that the feed has been added to the l</w:t>
      </w:r>
      <w:r w:rsidR="008B45AD">
        <w:rPr>
          <w:rFonts w:ascii="Lucida Grande" w:hAnsi="Lucida Grande" w:cs="Lucida Grande"/>
          <w:sz w:val="28"/>
          <w:szCs w:val="28"/>
        </w:rPr>
        <w:t>ist. The page</w:t>
      </w:r>
      <w:r>
        <w:rPr>
          <w:rFonts w:ascii="Lucida Grande" w:hAnsi="Lucida Grande" w:cs="Lucida Grande"/>
          <w:sz w:val="28"/>
          <w:szCs w:val="28"/>
        </w:rPr>
        <w:t xml:space="preserve"> will not automatically go read the new feed, the reader will have to go back to the home page and click on the Refresh Feeds link to display items from the new feed. The Manage Feeds page should also allow the user to continue adding new feeds until the user is finished.</w:t>
      </w:r>
    </w:p>
    <w:p w:rsidR="00055B03" w:rsidRDefault="00055B03" w:rsidP="00055B03">
      <w:pPr>
        <w:widowControl w:val="0"/>
        <w:numPr>
          <w:ilvl w:val="0"/>
          <w:numId w:val="4"/>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 </w:t>
      </w:r>
    </w:p>
    <w:p w:rsidR="00055B03" w:rsidRDefault="00055B03" w:rsidP="00055B03">
      <w:pPr>
        <w:widowControl w:val="0"/>
        <w:numPr>
          <w:ilvl w:val="0"/>
          <w:numId w:val="4"/>
        </w:numPr>
        <w:tabs>
          <w:tab w:val="left" w:pos="220"/>
          <w:tab w:val="left" w:pos="720"/>
        </w:tabs>
        <w:autoSpaceDE w:val="0"/>
        <w:autoSpaceDN w:val="0"/>
        <w:adjustRightInd w:val="0"/>
        <w:spacing w:after="140"/>
        <w:ind w:hanging="720"/>
        <w:rPr>
          <w:rFonts w:ascii="Lucida Grande" w:hAnsi="Lucida Grande" w:cs="Lucida Grande"/>
          <w:sz w:val="28"/>
          <w:szCs w:val="28"/>
        </w:rPr>
      </w:pPr>
      <w:r>
        <w:rPr>
          <w:rFonts w:ascii="Lucida Grande" w:hAnsi="Lucida Grande" w:cs="Lucida Grande"/>
          <w:sz w:val="28"/>
          <w:szCs w:val="28"/>
        </w:rPr>
        <w:t>Delete a feed</w:t>
      </w:r>
    </w:p>
    <w:p w:rsidR="00055B03" w:rsidRDefault="00055B03" w:rsidP="00055B03">
      <w:pPr>
        <w:widowControl w:val="0"/>
        <w:numPr>
          <w:ilvl w:val="1"/>
          <w:numId w:val="4"/>
        </w:numPr>
        <w:tabs>
          <w:tab w:val="left" w:pos="940"/>
          <w:tab w:val="left" w:pos="1440"/>
        </w:tabs>
        <w:autoSpaceDE w:val="0"/>
        <w:autoSpaceDN w:val="0"/>
        <w:adjustRightInd w:val="0"/>
        <w:spacing w:after="0"/>
        <w:ind w:hanging="1440"/>
        <w:rPr>
          <w:rFonts w:ascii="Lucida Grande" w:hAnsi="Lucida Grande" w:cs="Lucida Grande"/>
          <w:sz w:val="28"/>
          <w:szCs w:val="28"/>
        </w:rPr>
      </w:pPr>
      <w:r>
        <w:rPr>
          <w:rFonts w:ascii="Lucida Grande" w:hAnsi="Lucida Grande" w:cs="Lucida Grande"/>
          <w:sz w:val="28"/>
          <w:szCs w:val="28"/>
        </w:rPr>
        <w:t xml:space="preserve">The Manage Feeds page will allow the user to delete feeds from the reader feed list. The user can select feeds to be deleted by clicking on a ‘Remove’ link next to the feed entry. </w:t>
      </w:r>
      <w:r w:rsidR="008B45AD">
        <w:rPr>
          <w:rFonts w:ascii="Lucida Grande" w:hAnsi="Lucida Grande" w:cs="Lucida Grande"/>
          <w:sz w:val="28"/>
          <w:szCs w:val="28"/>
        </w:rPr>
        <w:t xml:space="preserve">Then </w:t>
      </w:r>
      <w:r>
        <w:rPr>
          <w:rFonts w:ascii="Lucida Grande" w:hAnsi="Lucida Grande" w:cs="Lucida Grande"/>
          <w:sz w:val="28"/>
          <w:szCs w:val="28"/>
        </w:rPr>
        <w:t>the feed will be deleted from the list, and an updated list will be displayed.</w:t>
      </w:r>
    </w:p>
    <w:p w:rsidR="00055B03" w:rsidRDefault="00055B03" w:rsidP="00055B03">
      <w:pPr>
        <w:widowControl w:val="0"/>
        <w:numPr>
          <w:ilvl w:val="0"/>
          <w:numId w:val="4"/>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 </w:t>
      </w:r>
    </w:p>
    <w:p w:rsidR="00055B03" w:rsidRDefault="00055B03" w:rsidP="00055B03">
      <w:pPr>
        <w:widowControl w:val="0"/>
        <w:numPr>
          <w:ilvl w:val="0"/>
          <w:numId w:val="4"/>
        </w:numPr>
        <w:tabs>
          <w:tab w:val="left" w:pos="220"/>
          <w:tab w:val="left" w:pos="720"/>
        </w:tabs>
        <w:autoSpaceDE w:val="0"/>
        <w:autoSpaceDN w:val="0"/>
        <w:adjustRightInd w:val="0"/>
        <w:spacing w:after="140"/>
        <w:ind w:hanging="720"/>
        <w:rPr>
          <w:rFonts w:ascii="Lucida Grande" w:hAnsi="Lucida Grande" w:cs="Lucida Grande"/>
          <w:sz w:val="28"/>
          <w:szCs w:val="28"/>
        </w:rPr>
      </w:pPr>
      <w:r>
        <w:rPr>
          <w:rFonts w:ascii="Lucida Grande" w:hAnsi="Lucida Grande" w:cs="Lucida Grande"/>
          <w:sz w:val="28"/>
          <w:szCs w:val="28"/>
        </w:rPr>
        <w:t>Edit a feed</w:t>
      </w:r>
    </w:p>
    <w:p w:rsidR="00055B03" w:rsidRDefault="00055B03" w:rsidP="00055B03">
      <w:pPr>
        <w:widowControl w:val="0"/>
        <w:numPr>
          <w:ilvl w:val="1"/>
          <w:numId w:val="4"/>
        </w:numPr>
        <w:tabs>
          <w:tab w:val="left" w:pos="940"/>
          <w:tab w:val="left" w:pos="1440"/>
        </w:tabs>
        <w:autoSpaceDE w:val="0"/>
        <w:autoSpaceDN w:val="0"/>
        <w:adjustRightInd w:val="0"/>
        <w:spacing w:after="0"/>
        <w:ind w:hanging="1440"/>
        <w:rPr>
          <w:rFonts w:ascii="Lucida Grande" w:hAnsi="Lucida Grande" w:cs="Lucida Grande"/>
          <w:sz w:val="28"/>
          <w:szCs w:val="28"/>
        </w:rPr>
      </w:pPr>
      <w:r>
        <w:rPr>
          <w:rFonts w:ascii="Lucida Grande" w:hAnsi="Lucida Grande" w:cs="Lucida Grande"/>
          <w:sz w:val="28"/>
          <w:szCs w:val="28"/>
        </w:rPr>
        <w:t xml:space="preserve">The Manage Feeds page will allow the user to edit feeds in the feed list. The user can select a feed to be edited by clicking on </w:t>
      </w:r>
      <w:proofErr w:type="gramStart"/>
      <w:r>
        <w:rPr>
          <w:rFonts w:ascii="Lucida Grande" w:hAnsi="Lucida Grande" w:cs="Lucida Grande"/>
          <w:sz w:val="28"/>
          <w:szCs w:val="28"/>
        </w:rPr>
        <w:t>an ‘Edit’</w:t>
      </w:r>
      <w:proofErr w:type="gramEnd"/>
      <w:r>
        <w:rPr>
          <w:rFonts w:ascii="Lucida Grande" w:hAnsi="Lucida Grande" w:cs="Lucida Grande"/>
          <w:sz w:val="28"/>
          <w:szCs w:val="28"/>
        </w:rPr>
        <w:t xml:space="preserve"> link. When the ‘Edit’ link is clicked, the feed title and URL will appear in a form. The user can edit the information and then click a ‘Save’ button to update the feed.</w:t>
      </w:r>
    </w:p>
    <w:p w:rsidR="00055B03" w:rsidRPr="008B45AD" w:rsidRDefault="00055B03" w:rsidP="008B45AD">
      <w:pPr>
        <w:widowControl w:val="0"/>
        <w:tabs>
          <w:tab w:val="left" w:pos="220"/>
          <w:tab w:val="left" w:pos="720"/>
        </w:tabs>
        <w:autoSpaceDE w:val="0"/>
        <w:autoSpaceDN w:val="0"/>
        <w:adjustRightInd w:val="0"/>
        <w:spacing w:after="0"/>
        <w:ind w:left="720"/>
        <w:rPr>
          <w:rFonts w:ascii="Lucida Grande" w:hAnsi="Lucida Grande" w:cs="Lucida Grande"/>
          <w:sz w:val="28"/>
          <w:szCs w:val="28"/>
        </w:rPr>
      </w:pPr>
    </w:p>
    <w:p w:rsidR="00055B03" w:rsidRDefault="00055B03" w:rsidP="00055B03">
      <w:pPr>
        <w:widowControl w:val="0"/>
        <w:autoSpaceDE w:val="0"/>
        <w:autoSpaceDN w:val="0"/>
        <w:adjustRightInd w:val="0"/>
        <w:spacing w:after="140"/>
        <w:rPr>
          <w:rFonts w:ascii="Lucida Grande" w:hAnsi="Lucida Grande" w:cs="Lucida Grande"/>
          <w:sz w:val="28"/>
          <w:szCs w:val="28"/>
        </w:rPr>
      </w:pPr>
      <w:r>
        <w:rPr>
          <w:rFonts w:ascii="Lucida Grande" w:hAnsi="Lucida Grande" w:cs="Lucida Grande"/>
          <w:b/>
          <w:bCs/>
          <w:sz w:val="28"/>
          <w:szCs w:val="28"/>
        </w:rPr>
        <w:t>Functions</w:t>
      </w:r>
    </w:p>
    <w:p w:rsidR="00055B03" w:rsidRDefault="00055B03" w:rsidP="00055B03">
      <w:pPr>
        <w:widowControl w:val="0"/>
        <w:numPr>
          <w:ilvl w:val="0"/>
          <w:numId w:val="6"/>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Read RSS feeds</w:t>
      </w:r>
    </w:p>
    <w:p w:rsidR="00055B03" w:rsidRDefault="00055B03" w:rsidP="00055B03">
      <w:pPr>
        <w:widowControl w:val="0"/>
        <w:numPr>
          <w:ilvl w:val="0"/>
          <w:numId w:val="6"/>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Interpret/parse RSS feed elements</w:t>
      </w:r>
    </w:p>
    <w:p w:rsidR="00055B03" w:rsidRDefault="00055B03" w:rsidP="00055B03">
      <w:pPr>
        <w:widowControl w:val="0"/>
        <w:numPr>
          <w:ilvl w:val="0"/>
          <w:numId w:val="6"/>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Display RSS feed content (refresh RSS feed content)</w:t>
      </w:r>
    </w:p>
    <w:p w:rsidR="00055B03" w:rsidRDefault="00055B03" w:rsidP="00055B03">
      <w:pPr>
        <w:widowControl w:val="0"/>
        <w:numPr>
          <w:ilvl w:val="0"/>
          <w:numId w:val="6"/>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Add feeds to feed list</w:t>
      </w:r>
    </w:p>
    <w:p w:rsidR="00055B03" w:rsidRDefault="00055B03" w:rsidP="00055B03">
      <w:pPr>
        <w:widowControl w:val="0"/>
        <w:numPr>
          <w:ilvl w:val="0"/>
          <w:numId w:val="6"/>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Delete feeds from feed list</w:t>
      </w:r>
    </w:p>
    <w:p w:rsidR="00055B03" w:rsidRDefault="00055B03" w:rsidP="00055B03">
      <w:pPr>
        <w:widowControl w:val="0"/>
        <w:numPr>
          <w:ilvl w:val="0"/>
          <w:numId w:val="6"/>
        </w:numPr>
        <w:tabs>
          <w:tab w:val="left" w:pos="220"/>
          <w:tab w:val="left" w:pos="720"/>
        </w:tabs>
        <w:autoSpaceDE w:val="0"/>
        <w:autoSpaceDN w:val="0"/>
        <w:adjustRightInd w:val="0"/>
        <w:spacing w:after="0"/>
        <w:ind w:hanging="720"/>
        <w:rPr>
          <w:rFonts w:ascii="Lucida Grande" w:hAnsi="Lucida Grande" w:cs="Lucida Grande"/>
          <w:sz w:val="28"/>
          <w:szCs w:val="28"/>
        </w:rPr>
      </w:pPr>
      <w:r>
        <w:rPr>
          <w:rFonts w:ascii="Lucida Grande" w:hAnsi="Lucida Grande" w:cs="Lucida Grande"/>
          <w:sz w:val="28"/>
          <w:szCs w:val="28"/>
        </w:rPr>
        <w:t>Edit feeds in feed list</w:t>
      </w:r>
    </w:p>
    <w:p w:rsidR="00055B03" w:rsidRDefault="00055B03"/>
    <w:sectPr w:rsidR="00055B03" w:rsidSect="00055B03">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55B03"/>
    <w:rsid w:val="00035F9F"/>
    <w:rsid w:val="00055B03"/>
    <w:rsid w:val="00316B86"/>
    <w:rsid w:val="00492757"/>
    <w:rsid w:val="008B45AD"/>
    <w:rsid w:val="008D4D74"/>
    <w:rsid w:val="00B46A78"/>
    <w:rsid w:val="00CB2373"/>
    <w:rsid w:val="00DA3CA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D2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2752</Characters>
  <Application>Microsoft Word 12.0.0</Application>
  <DocSecurity>0</DocSecurity>
  <Lines>22</Lines>
  <Paragraphs>5</Paragraphs>
  <ScaleCrop>false</ScaleCrop>
  <Company>m</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dc:creator>
  <cp:keywords/>
  <cp:lastModifiedBy>mat</cp:lastModifiedBy>
  <cp:revision>2</cp:revision>
  <dcterms:created xsi:type="dcterms:W3CDTF">2014-03-16T01:25:00Z</dcterms:created>
  <dcterms:modified xsi:type="dcterms:W3CDTF">2014-03-16T01:25:00Z</dcterms:modified>
</cp:coreProperties>
</file>